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7"/>
        <w:gridCol w:w="2439"/>
      </w:tblGrid>
      <w:tr w:rsidR="00892347" w:rsidRPr="000064FA" w14:paraId="473A6DCD" w14:textId="77777777" w:rsidTr="00AB4067">
        <w:tc>
          <w:tcPr>
            <w:tcW w:w="6912" w:type="dxa"/>
            <w:vAlign w:val="bottom"/>
          </w:tcPr>
          <w:p w14:paraId="4B846239" w14:textId="79F98657"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DF220A">
              <w:rPr>
                <w:rFonts w:ascii="Arial" w:hAnsi="Arial" w:cs="Arial"/>
                <w:b/>
                <w:bCs/>
                <w:color w:val="D75828"/>
                <w:sz w:val="28"/>
                <w:szCs w:val="48"/>
              </w:rPr>
              <w:t>3</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417D2A83" w:rsidR="00815F26" w:rsidRPr="000064FA" w:rsidRDefault="00892347"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0"/>
                <w:szCs w:val="10"/>
              </w:rPr>
              <w:drawing>
                <wp:inline distT="0" distB="0" distL="0" distR="0" wp14:anchorId="501C9706" wp14:editId="06785051">
                  <wp:extent cx="1411932" cy="615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23_1050_300dpi.png"/>
                          <pic:cNvPicPr/>
                        </pic:nvPicPr>
                        <pic:blipFill>
                          <a:blip r:embed="rId5"/>
                          <a:stretch>
                            <a:fillRect/>
                          </a:stretch>
                        </pic:blipFill>
                        <pic:spPr>
                          <a:xfrm>
                            <a:off x="0" y="0"/>
                            <a:ext cx="1521889" cy="663580"/>
                          </a:xfrm>
                          <a:prstGeom prst="rect">
                            <a:avLst/>
                          </a:prstGeom>
                        </pic:spPr>
                      </pic:pic>
                    </a:graphicData>
                  </a:graphic>
                </wp:inline>
              </w:drawing>
            </w:r>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336D7A89"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w:t>
      </w:r>
      <w:r w:rsidR="00EC1C37">
        <w:rPr>
          <w:rFonts w:ascii="Arial" w:hAnsi="Arial" w:cs="Arial"/>
          <w:color w:val="313131"/>
          <w:sz w:val="16"/>
          <w:szCs w:val="32"/>
        </w:rPr>
        <w:t>1</w:t>
      </w:r>
      <w:r w:rsidR="00892347">
        <w:rPr>
          <w:rFonts w:ascii="Arial" w:hAnsi="Arial" w:cs="Arial"/>
          <w:color w:val="313131"/>
          <w:sz w:val="16"/>
          <w:szCs w:val="32"/>
        </w:rPr>
        <w:t>3</w:t>
      </w:r>
      <w:r w:rsidR="00890BFE">
        <w:rPr>
          <w:rFonts w:ascii="Arial" w:hAnsi="Arial" w:cs="Arial"/>
          <w:color w:val="313131"/>
          <w:sz w:val="16"/>
          <w:szCs w:val="32"/>
        </w:rPr>
        <w:t xml:space="preserve"> (</w:t>
      </w:r>
      <w:r w:rsidR="00892347">
        <w:rPr>
          <w:rFonts w:ascii="Arial" w:hAnsi="Arial" w:cs="Arial"/>
          <w:color w:val="313131"/>
          <w:sz w:val="16"/>
          <w:szCs w:val="32"/>
        </w:rPr>
        <w:t>Mon</w:t>
      </w:r>
      <w:r w:rsidR="00890BFE">
        <w:rPr>
          <w:rFonts w:ascii="Arial" w:hAnsi="Arial" w:cs="Arial"/>
          <w:color w:val="313131"/>
          <w:sz w:val="16"/>
          <w:szCs w:val="32"/>
        </w:rPr>
        <w:t>)</w:t>
      </w:r>
      <w:r w:rsidR="00892347">
        <w:rPr>
          <w:rFonts w:ascii="Arial" w:hAnsi="Arial" w:cs="Arial"/>
          <w:color w:val="313131"/>
          <w:sz w:val="16"/>
          <w:szCs w:val="32"/>
        </w:rPr>
        <w:t xml:space="preserve"> or 14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892347">
        <w:rPr>
          <w:rFonts w:ascii="Arial" w:hAnsi="Arial" w:cs="Arial"/>
          <w:color w:val="313131"/>
          <w:sz w:val="16"/>
          <w:szCs w:val="32"/>
        </w:rPr>
        <w:t>3</w:t>
      </w:r>
      <w:r w:rsidR="00FA2454">
        <w:rPr>
          <w:rFonts w:ascii="Arial" w:hAnsi="Arial" w:cs="Arial"/>
          <w:color w:val="313131"/>
          <w:sz w:val="16"/>
          <w:szCs w:val="32"/>
        </w:rPr>
        <w:t xml:space="preserve"> (</w:t>
      </w:r>
      <w:r w:rsidR="00A47BEA">
        <w:rPr>
          <w:rFonts w:ascii="Arial" w:hAnsi="Arial" w:cs="Arial"/>
          <w:color w:val="313131"/>
          <w:sz w:val="16"/>
          <w:szCs w:val="32"/>
        </w:rPr>
        <w:t>hybrid</w:t>
      </w:r>
      <w:r w:rsidR="00445218">
        <w:rPr>
          <w:rFonts w:ascii="Arial" w:hAnsi="Arial" w:cs="Arial"/>
          <w:color w:val="313131"/>
          <w:sz w:val="16"/>
          <w:szCs w:val="32"/>
        </w:rPr>
        <w:t xml:space="preserve"> </w:t>
      </w:r>
      <w:r w:rsidR="00A47BEA">
        <w:rPr>
          <w:rFonts w:ascii="Arial" w:hAnsi="Arial" w:cs="Arial"/>
          <w:color w:val="313131"/>
          <w:sz w:val="16"/>
          <w:szCs w:val="32"/>
        </w:rPr>
        <w:t>/</w:t>
      </w:r>
      <w:r w:rsidR="00445218">
        <w:rPr>
          <w:rFonts w:ascii="Arial" w:hAnsi="Arial" w:cs="Arial"/>
          <w:color w:val="313131"/>
          <w:sz w:val="16"/>
          <w:szCs w:val="32"/>
        </w:rPr>
        <w:t xml:space="preserve"> </w:t>
      </w:r>
      <w:r w:rsidR="00FA2454">
        <w:rPr>
          <w:rFonts w:ascii="Arial" w:hAnsi="Arial" w:cs="Arial"/>
          <w:color w:val="313131"/>
          <w:sz w:val="16"/>
          <w:szCs w:val="32"/>
        </w:rPr>
        <w:t>online)</w:t>
      </w:r>
    </w:p>
    <w:p w14:paraId="5F52BAD0" w14:textId="61B4F24F"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00892347">
          <w:rPr>
            <w:rFonts w:ascii="Arial" w:hAnsi="Arial" w:cs="Arial"/>
            <w:color w:val="313131"/>
            <w:sz w:val="16"/>
            <w:szCs w:val="32"/>
          </w:rPr>
          <w:t>&lt;Programming&gt; 2023</w:t>
        </w:r>
      </w:hyperlink>
      <w:r w:rsidR="002513B6" w:rsidRPr="000064FA">
        <w:rPr>
          <w:rFonts w:ascii="Arial" w:hAnsi="Arial" w:cs="Arial"/>
          <w:color w:val="313131"/>
          <w:sz w:val="16"/>
          <w:szCs w:val="32"/>
        </w:rPr>
        <w:t xml:space="preserve"> in </w:t>
      </w:r>
      <w:r w:rsidR="00892347">
        <w:rPr>
          <w:rFonts w:ascii="Arial" w:hAnsi="Arial" w:cs="Arial"/>
          <w:color w:val="313131"/>
          <w:sz w:val="16"/>
          <w:szCs w:val="32"/>
        </w:rPr>
        <w:t>Tokyo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892347">
        <w:rPr>
          <w:rFonts w:ascii="Arial" w:hAnsi="Arial" w:cs="Arial"/>
          <w:color w:val="313131"/>
          <w:sz w:val="16"/>
          <w:szCs w:val="32"/>
        </w:rPr>
        <w:t>Japan</w:t>
      </w:r>
    </w:p>
    <w:p w14:paraId="2F92096A" w14:textId="4322AD0D" w:rsidR="002513B6" w:rsidRPr="00382B80" w:rsidRDefault="00DF220A" w:rsidP="00897955">
      <w:pPr>
        <w:widowControl w:val="0"/>
        <w:autoSpaceDE w:val="0"/>
        <w:autoSpaceDN w:val="0"/>
        <w:adjustRightInd w:val="0"/>
        <w:rPr>
          <w:rFonts w:ascii="Arial" w:hAnsi="Arial" w:cs="Arial"/>
          <w:color w:val="313131"/>
          <w:sz w:val="16"/>
          <w:szCs w:val="16"/>
        </w:rPr>
      </w:pPr>
      <w:hyperlink r:id="rId7" w:history="1">
        <w:r w:rsidR="00892347">
          <w:rPr>
            <w:rFonts w:ascii="Arial" w:hAnsi="Arial" w:cs="Arial"/>
            <w:color w:val="313131"/>
            <w:sz w:val="16"/>
            <w:szCs w:val="16"/>
          </w:rPr>
          <w:t>https://2023.programming-conference.org/home/px-2023</w:t>
        </w:r>
      </w:hyperlink>
    </w:p>
    <w:p w14:paraId="37B8D294" w14:textId="5FFA31F0" w:rsidR="00897955" w:rsidRDefault="00DF220A" w:rsidP="00897955">
      <w:pPr>
        <w:widowControl w:val="0"/>
        <w:autoSpaceDE w:val="0"/>
        <w:autoSpaceDN w:val="0"/>
        <w:adjustRightInd w:val="0"/>
        <w:rPr>
          <w:rFonts w:ascii="Arial" w:hAnsi="Arial" w:cs="Arial"/>
          <w:color w:val="313131"/>
          <w:sz w:val="16"/>
          <w:szCs w:val="16"/>
        </w:rPr>
      </w:pPr>
      <w:hyperlink r:id="rId8" w:history="1">
        <w:r w:rsidR="005A0858">
          <w:rPr>
            <w:rFonts w:ascii="Arial" w:hAnsi="Arial" w:cs="Arial"/>
            <w:color w:val="313131"/>
            <w:sz w:val="16"/>
            <w:szCs w:val="16"/>
          </w:rPr>
          <w:t>https://easychair.org/conferences/?conf=px23</w:t>
        </w:r>
      </w:hyperlink>
    </w:p>
    <w:p w14:paraId="1C5AABE4" w14:textId="5D810C4A" w:rsidR="00DF220A" w:rsidRDefault="00DF220A" w:rsidP="00897955">
      <w:pPr>
        <w:widowControl w:val="0"/>
        <w:autoSpaceDE w:val="0"/>
        <w:autoSpaceDN w:val="0"/>
        <w:adjustRightInd w:val="0"/>
        <w:rPr>
          <w:rFonts w:ascii="Arial" w:hAnsi="Arial" w:cs="Arial"/>
          <w:color w:val="313131"/>
          <w:sz w:val="16"/>
          <w:szCs w:val="16"/>
        </w:rPr>
      </w:pPr>
    </w:p>
    <w:p w14:paraId="727FC6AD" w14:textId="77777777" w:rsidR="00DF220A" w:rsidRPr="00382B80" w:rsidRDefault="00DF220A" w:rsidP="00DF220A">
      <w:pPr>
        <w:widowControl w:val="0"/>
        <w:autoSpaceDE w:val="0"/>
        <w:autoSpaceDN w:val="0"/>
        <w:adjustRightInd w:val="0"/>
        <w:rPr>
          <w:rFonts w:ascii="Arial" w:hAnsi="Arial" w:cs="Arial"/>
          <w:color w:val="313131"/>
          <w:sz w:val="16"/>
          <w:szCs w:val="16"/>
        </w:rPr>
      </w:pPr>
      <w:r w:rsidRPr="002606A6">
        <w:rPr>
          <w:rFonts w:ascii="Arial" w:hAnsi="Arial" w:cs="Arial"/>
          <w:color w:val="313131"/>
          <w:sz w:val="16"/>
          <w:szCs w:val="16"/>
          <w:highlight w:val="yellow"/>
        </w:rPr>
        <w:t>Remote participation will be ensured.</w:t>
      </w:r>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bookmarkStart w:id="0" w:name="_GoBack"/>
      <w:bookmarkEnd w:id="0"/>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850AC35" w14:textId="77777777" w:rsidR="00892347" w:rsidRDefault="00892347" w:rsidP="00892347">
      <w:pPr>
        <w:widowControl w:val="0"/>
        <w:autoSpaceDE w:val="0"/>
        <w:autoSpaceDN w:val="0"/>
        <w:adjustRightInd w:val="0"/>
        <w:rPr>
          <w:rFonts w:ascii="Arial" w:hAnsi="Arial" w:cs="Arial"/>
          <w:color w:val="313131"/>
          <w:sz w:val="16"/>
          <w:szCs w:val="32"/>
        </w:rPr>
      </w:pPr>
      <w:r w:rsidRPr="00892347">
        <w:rPr>
          <w:rFonts w:ascii="Arial" w:hAnsi="Arial" w:cs="Arial"/>
          <w:color w:val="313131"/>
          <w:sz w:val="16"/>
          <w:szCs w:val="32"/>
        </w:rPr>
        <w:t>Some programming feels fun, other programming feels annoying. Why?</w:t>
      </w:r>
    </w:p>
    <w:p w14:paraId="57F83976" w14:textId="5D19EE6C"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For a while </w:t>
      </w:r>
      <w:proofErr w:type="gramStart"/>
      <w:r w:rsidRPr="00892347">
        <w:rPr>
          <w:rFonts w:ascii="Arial" w:hAnsi="Arial" w:cs="Arial"/>
          <w:color w:val="313131"/>
          <w:sz w:val="16"/>
          <w:szCs w:val="32"/>
        </w:rPr>
        <w:t>now</w:t>
      </w:r>
      <w:proofErr w:type="gramEnd"/>
      <w:r w:rsidRPr="00892347">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57DF20A2" w14:textId="0BEE2880"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408CE68" w14:textId="231B175E"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w:t>
      </w:r>
      <w:r w:rsidR="002B57EA" w:rsidRPr="002B57EA">
        <w:rPr>
          <w:rFonts w:ascii="Arial" w:hAnsi="Arial" w:cs="Arial"/>
          <w:color w:val="313131"/>
          <w:sz w:val="16"/>
          <w:szCs w:val="32"/>
        </w:rPr>
        <w:t>&lt;bureaucratic&gt;&lt;/bureaucratic&gt;</w:t>
      </w:r>
      <w:r w:rsidRPr="00892347">
        <w:rPr>
          <w:rFonts w:ascii="Arial" w:hAnsi="Arial" w:cs="Arial"/>
          <w:color w:val="313131"/>
          <w:sz w:val="16"/>
          <w:szCs w:val="32"/>
        </w:rPr>
        <w:t>.</w:t>
      </w:r>
    </w:p>
    <w:p w14:paraId="146C7611" w14:textId="761F8579" w:rsidR="00892347" w:rsidRP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Whilst we can probably mostly agree about what isn’t fun, what is remains more personal and without a space within the academy to describe it.</w:t>
      </w:r>
    </w:p>
    <w:p w14:paraId="136D973D" w14:textId="3015C169" w:rsidR="00892347" w:rsidRDefault="00892347"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892347">
        <w:rPr>
          <w:rFonts w:ascii="Arial" w:hAnsi="Arial" w:cs="Arial"/>
          <w:color w:val="313131"/>
          <w:sz w:val="16"/>
          <w:szCs w:val="32"/>
        </w:rPr>
        <w:t xml:space="preserve">PX set its focus on questions like: Do programmers create </w:t>
      </w:r>
      <w:r w:rsidRPr="00833D78">
        <w:rPr>
          <w:rFonts w:ascii="Arial" w:hAnsi="Arial" w:cs="Arial"/>
          <w:b/>
          <w:color w:val="313131"/>
          <w:sz w:val="16"/>
          <w:szCs w:val="32"/>
        </w:rPr>
        <w:t>text</w:t>
      </w:r>
      <w:r w:rsidRPr="00892347">
        <w:rPr>
          <w:rFonts w:ascii="Arial" w:hAnsi="Arial" w:cs="Arial"/>
          <w:color w:val="313131"/>
          <w:sz w:val="16"/>
          <w:szCs w:val="32"/>
        </w:rPr>
        <w:t xml:space="preserve"> that is transformed into running </w:t>
      </w:r>
      <w:r w:rsidRPr="00833D78">
        <w:rPr>
          <w:rFonts w:ascii="Arial" w:hAnsi="Arial" w:cs="Arial"/>
          <w:b/>
          <w:color w:val="313131"/>
          <w:sz w:val="16"/>
          <w:szCs w:val="32"/>
        </w:rPr>
        <w:t>behavior</w:t>
      </w:r>
      <w:r w:rsidRPr="00892347">
        <w:rPr>
          <w:rFonts w:ascii="Arial" w:hAnsi="Arial" w:cs="Arial"/>
          <w:color w:val="313131"/>
          <w:sz w:val="16"/>
          <w:szCs w:val="32"/>
        </w:rPr>
        <w:t xml:space="preserve"> (the old way), or do they operate on behavior directly (“</w:t>
      </w:r>
      <w:r w:rsidRPr="00833D78">
        <w:rPr>
          <w:rFonts w:ascii="Arial" w:hAnsi="Arial" w:cs="Arial"/>
          <w:b/>
          <w:color w:val="313131"/>
          <w:sz w:val="16"/>
          <w:szCs w:val="32"/>
        </w:rPr>
        <w:t>liveness</w:t>
      </w:r>
      <w:r w:rsidRPr="00892347">
        <w:rPr>
          <w:rFonts w:ascii="Arial" w:hAnsi="Arial" w:cs="Arial"/>
          <w:color w:val="313131"/>
          <w:sz w:val="16"/>
          <w:szCs w:val="32"/>
        </w:rPr>
        <w:t xml:space="preserve">”); are they exploring the </w:t>
      </w:r>
      <w:r w:rsidRPr="00833D78">
        <w:rPr>
          <w:rFonts w:ascii="Arial" w:hAnsi="Arial" w:cs="Arial"/>
          <w:b/>
          <w:color w:val="313131"/>
          <w:sz w:val="16"/>
          <w:szCs w:val="32"/>
        </w:rPr>
        <w:t>live domain</w:t>
      </w:r>
      <w:r w:rsidRPr="00892347">
        <w:rPr>
          <w:rFonts w:ascii="Arial" w:hAnsi="Arial" w:cs="Arial"/>
          <w:color w:val="313131"/>
          <w:sz w:val="16"/>
          <w:szCs w:val="32"/>
        </w:rPr>
        <w:t xml:space="preserve"> to understand the true nature of the requirements; are they </w:t>
      </w:r>
      <w:r w:rsidRPr="00833D78">
        <w:rPr>
          <w:rFonts w:ascii="Arial" w:hAnsi="Arial" w:cs="Arial"/>
          <w:b/>
          <w:color w:val="313131"/>
          <w:sz w:val="16"/>
          <w:szCs w:val="32"/>
        </w:rPr>
        <w:t>like authors creating new worlds</w:t>
      </w:r>
      <w:r w:rsidRPr="00892347">
        <w:rPr>
          <w:rFonts w:ascii="Arial" w:hAnsi="Arial" w:cs="Arial"/>
          <w:color w:val="313131"/>
          <w:sz w:val="16"/>
          <w:szCs w:val="32"/>
        </w:rPr>
        <w:t xml:space="preserve">; does </w:t>
      </w:r>
      <w:r w:rsidRPr="00833D78">
        <w:rPr>
          <w:rFonts w:ascii="Arial" w:hAnsi="Arial" w:cs="Arial"/>
          <w:b/>
          <w:color w:val="313131"/>
          <w:sz w:val="16"/>
          <w:szCs w:val="32"/>
        </w:rPr>
        <w:t>visualization</w:t>
      </w:r>
      <w:r w:rsidRPr="00892347">
        <w:rPr>
          <w:rFonts w:ascii="Arial" w:hAnsi="Arial" w:cs="Arial"/>
          <w:color w:val="313131"/>
          <w:sz w:val="16"/>
          <w:szCs w:val="32"/>
        </w:rPr>
        <w:t xml:space="preserve"> matter; is the experience </w:t>
      </w:r>
      <w:r w:rsidRPr="00833D78">
        <w:rPr>
          <w:rFonts w:ascii="Arial" w:hAnsi="Arial" w:cs="Arial"/>
          <w:b/>
          <w:color w:val="313131"/>
          <w:sz w:val="16"/>
          <w:szCs w:val="32"/>
        </w:rPr>
        <w:t>immediate, immersive, vivid and continuous</w:t>
      </w:r>
      <w:r w:rsidRPr="00892347">
        <w:rPr>
          <w:rFonts w:ascii="Arial" w:hAnsi="Arial" w:cs="Arial"/>
          <w:color w:val="313131"/>
          <w:sz w:val="16"/>
          <w:szCs w:val="32"/>
        </w:rPr>
        <w:t xml:space="preserve">; do </w:t>
      </w:r>
      <w:r w:rsidRPr="00833D78">
        <w:rPr>
          <w:rFonts w:ascii="Arial" w:hAnsi="Arial" w:cs="Arial"/>
          <w:b/>
          <w:color w:val="313131"/>
          <w:sz w:val="16"/>
          <w:szCs w:val="32"/>
        </w:rPr>
        <w:t>fluency, literacy, and learning</w:t>
      </w:r>
      <w:r w:rsidRPr="00892347">
        <w:rPr>
          <w:rFonts w:ascii="Arial" w:hAnsi="Arial" w:cs="Arial"/>
          <w:color w:val="313131"/>
          <w:sz w:val="16"/>
          <w:szCs w:val="32"/>
        </w:rPr>
        <w:t xml:space="preserve"> matter; do they build </w:t>
      </w:r>
      <w:r w:rsidRPr="00833D78">
        <w:rPr>
          <w:rFonts w:ascii="Arial" w:hAnsi="Arial" w:cs="Arial"/>
          <w:b/>
          <w:color w:val="313131"/>
          <w:sz w:val="16"/>
          <w:szCs w:val="32"/>
        </w:rPr>
        <w:t>tools</w:t>
      </w:r>
      <w:r w:rsidRPr="00892347">
        <w:rPr>
          <w:rFonts w:ascii="Arial" w:hAnsi="Arial" w:cs="Arial"/>
          <w:color w:val="313131"/>
          <w:sz w:val="16"/>
          <w:szCs w:val="32"/>
        </w:rPr>
        <w:t xml:space="preserve">, </w:t>
      </w:r>
      <w:r w:rsidRPr="00833D78">
        <w:rPr>
          <w:rFonts w:ascii="Arial" w:hAnsi="Arial" w:cs="Arial"/>
          <w:b/>
          <w:color w:val="313131"/>
          <w:sz w:val="16"/>
          <w:szCs w:val="32"/>
        </w:rPr>
        <w:t>meta-tools</w:t>
      </w:r>
      <w:r w:rsidRPr="00892347">
        <w:rPr>
          <w:rFonts w:ascii="Arial" w:hAnsi="Arial" w:cs="Arial"/>
          <w:color w:val="313131"/>
          <w:sz w:val="16"/>
          <w:szCs w:val="32"/>
        </w:rPr>
        <w:t xml:space="preserve">; are they creating </w:t>
      </w:r>
      <w:r w:rsidRPr="00833D78">
        <w:rPr>
          <w:rFonts w:ascii="Arial" w:hAnsi="Arial" w:cs="Arial"/>
          <w:b/>
          <w:color w:val="313131"/>
          <w:sz w:val="16"/>
          <w:szCs w:val="32"/>
        </w:rPr>
        <w:t>languages</w:t>
      </w:r>
      <w:r w:rsidRPr="00892347">
        <w:rPr>
          <w:rFonts w:ascii="Arial" w:hAnsi="Arial" w:cs="Arial"/>
          <w:color w:val="313131"/>
          <w:sz w:val="16"/>
          <w:szCs w:val="32"/>
        </w:rPr>
        <w:t xml:space="preserve"> to express new concepts quickly and easily; and curiously, is </w:t>
      </w:r>
      <w:r w:rsidRPr="00833D78">
        <w:rPr>
          <w:rFonts w:ascii="Arial" w:hAnsi="Arial" w:cs="Arial"/>
          <w:b/>
          <w:color w:val="313131"/>
          <w:sz w:val="16"/>
          <w:szCs w:val="32"/>
        </w:rPr>
        <w:t>joy</w:t>
      </w:r>
      <w:r w:rsidRPr="00892347">
        <w:rPr>
          <w:rFonts w:ascii="Arial" w:hAnsi="Arial" w:cs="Arial"/>
          <w:color w:val="313131"/>
          <w:sz w:val="16"/>
          <w:szCs w:val="32"/>
        </w:rPr>
        <w:t xml:space="preserve"> relevant to the experience?</w:t>
      </w:r>
    </w:p>
    <w:p w14:paraId="36A6723B" w14:textId="0B624DFF" w:rsidR="00036CC0" w:rsidRDefault="0011077E" w:rsidP="00892347">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CA4D8D" w:rsidRPr="00CA4D8D">
        <w:rPr>
          <w:rFonts w:ascii="Arial" w:hAnsi="Arial" w:cs="Arial"/>
          <w:color w:val="313131"/>
          <w:sz w:val="16"/>
          <w:szCs w:val="32"/>
        </w:rPr>
        <w:t>In this 9</w:t>
      </w:r>
      <w:r w:rsidR="00CA4D8D" w:rsidRPr="00CA4D8D">
        <w:rPr>
          <w:rFonts w:ascii="Arial" w:hAnsi="Arial" w:cs="Arial"/>
          <w:color w:val="313131"/>
          <w:sz w:val="16"/>
          <w:szCs w:val="32"/>
          <w:vertAlign w:val="superscript"/>
        </w:rPr>
        <w:t>th</w:t>
      </w:r>
      <w:r w:rsidR="00CA4D8D" w:rsidRPr="00CA4D8D">
        <w:rPr>
          <w:rFonts w:ascii="Arial" w:hAnsi="Arial" w:cs="Arial"/>
          <w:color w:val="313131"/>
          <w:sz w:val="16"/>
          <w:szCs w:val="32"/>
        </w:rPr>
        <w:t xml:space="preserve"> edition of PX, we will expand its focus to also cover </w:t>
      </w:r>
      <w:r w:rsidR="00CA4D8D" w:rsidRPr="00720B17">
        <w:rPr>
          <w:rFonts w:ascii="Arial" w:hAnsi="Arial" w:cs="Arial"/>
          <w:b/>
          <w:color w:val="313131"/>
          <w:sz w:val="16"/>
          <w:szCs w:val="32"/>
        </w:rPr>
        <w:t>the experience that programmers have</w:t>
      </w:r>
      <w:r w:rsidR="00CA4D8D" w:rsidRPr="00CA4D8D">
        <w:rPr>
          <w:rFonts w:ascii="Arial" w:hAnsi="Arial" w:cs="Arial"/>
          <w:color w:val="313131"/>
          <w:sz w:val="16"/>
          <w:szCs w:val="32"/>
        </w:rPr>
        <w:t>. What makes it and what breaks it? For whom? What can we build to share the joy of programming with others</w:t>
      </w:r>
      <w:r w:rsidRPr="0011077E">
        <w:rPr>
          <w:rFonts w:ascii="Arial" w:hAnsi="Arial" w:cs="Arial"/>
          <w:color w:val="313131"/>
          <w:sz w:val="16"/>
          <w:szCs w:val="32"/>
        </w:rPr>
        <w:t>?</w:t>
      </w:r>
    </w:p>
    <w:p w14:paraId="52A3A887" w14:textId="73A0D211"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9C5612">
        <w:rPr>
          <w:rFonts w:ascii="Arial" w:hAnsi="Arial" w:cs="Arial"/>
          <w:b/>
          <w:color w:val="313131"/>
          <w:sz w:val="16"/>
          <w:szCs w:val="32"/>
        </w:rPr>
        <w:t>creating programs</w:t>
      </w:r>
      <w:r w:rsidR="00036CC0" w:rsidRPr="009C5612">
        <w:rPr>
          <w:rFonts w:ascii="Arial" w:hAnsi="Arial" w:cs="Arial"/>
          <w:b/>
          <w:color w:val="313131"/>
          <w:sz w:val="16"/>
          <w:szCs w:val="32"/>
        </w:rPr>
        <w:t>; e</w:t>
      </w:r>
      <w:r w:rsidRPr="009C5612">
        <w:rPr>
          <w:rFonts w:ascii="Arial" w:hAnsi="Arial" w:cs="Arial"/>
          <w:b/>
          <w:color w:val="313131"/>
          <w:sz w:val="16"/>
          <w:szCs w:val="32"/>
        </w:rPr>
        <w:t>xperience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xploratory programming</w:t>
      </w:r>
      <w:r w:rsidR="00036CC0" w:rsidRPr="009C5612">
        <w:rPr>
          <w:rFonts w:ascii="Arial" w:hAnsi="Arial" w:cs="Arial"/>
          <w:b/>
          <w:color w:val="313131"/>
          <w:sz w:val="16"/>
          <w:szCs w:val="32"/>
        </w:rPr>
        <w:t>, l</w:t>
      </w:r>
      <w:r w:rsidRPr="009C5612">
        <w:rPr>
          <w:rFonts w:ascii="Arial" w:hAnsi="Arial" w:cs="Arial"/>
          <w:b/>
          <w:color w:val="313131"/>
          <w:sz w:val="16"/>
          <w:szCs w:val="32"/>
        </w:rPr>
        <w:t>iveness</w:t>
      </w:r>
      <w:r w:rsidR="00036CC0" w:rsidRPr="009C5612">
        <w:rPr>
          <w:rFonts w:ascii="Arial" w:hAnsi="Arial" w:cs="Arial"/>
          <w:b/>
          <w:color w:val="313131"/>
          <w:sz w:val="16"/>
          <w:szCs w:val="32"/>
        </w:rPr>
        <w:t>; n</w:t>
      </w:r>
      <w:r w:rsidRPr="009C5612">
        <w:rPr>
          <w:rFonts w:ascii="Arial" w:hAnsi="Arial" w:cs="Arial"/>
          <w:b/>
          <w:color w:val="313131"/>
          <w:sz w:val="16"/>
          <w:szCs w:val="32"/>
        </w:rPr>
        <w:t>on-standard tools</w:t>
      </w:r>
      <w:r w:rsidR="00036CC0" w:rsidRPr="009C5612">
        <w:rPr>
          <w:rFonts w:ascii="Arial" w:hAnsi="Arial" w:cs="Arial"/>
          <w:b/>
          <w:color w:val="313131"/>
          <w:sz w:val="16"/>
          <w:szCs w:val="32"/>
        </w:rPr>
        <w:t>, v</w:t>
      </w:r>
      <w:r w:rsidRPr="009C5612">
        <w:rPr>
          <w:rFonts w:ascii="Arial" w:hAnsi="Arial" w:cs="Arial"/>
          <w:b/>
          <w:color w:val="313131"/>
          <w:sz w:val="16"/>
          <w:szCs w:val="32"/>
        </w:rPr>
        <w:t>isual, auditory, tactile, and other non-textual languages</w:t>
      </w:r>
      <w:r w:rsidR="00036CC0" w:rsidRPr="009C5612">
        <w:rPr>
          <w:rFonts w:ascii="Arial" w:hAnsi="Arial" w:cs="Arial"/>
          <w:b/>
          <w:color w:val="313131"/>
          <w:sz w:val="16"/>
          <w:szCs w:val="32"/>
        </w:rPr>
        <w:t>; t</w:t>
      </w:r>
      <w:r w:rsidRPr="009C5612">
        <w:rPr>
          <w:rFonts w:ascii="Arial" w:hAnsi="Arial" w:cs="Arial"/>
          <w:b/>
          <w:color w:val="313131"/>
          <w:sz w:val="16"/>
          <w:szCs w:val="32"/>
        </w:rPr>
        <w:t>ext and more than text</w:t>
      </w:r>
      <w:r w:rsidR="00036CC0" w:rsidRPr="009C5612">
        <w:rPr>
          <w:rFonts w:ascii="Arial" w:hAnsi="Arial" w:cs="Arial"/>
          <w:b/>
          <w:color w:val="313131"/>
          <w:sz w:val="16"/>
          <w:szCs w:val="32"/>
        </w:rPr>
        <w:t>; p</w:t>
      </w:r>
      <w:r w:rsidRPr="009C5612">
        <w:rPr>
          <w:rFonts w:ascii="Arial" w:hAnsi="Arial" w:cs="Arial"/>
          <w:b/>
          <w:color w:val="313131"/>
          <w:sz w:val="16"/>
          <w:szCs w:val="32"/>
        </w:rPr>
        <w:t>rogram understanding</w:t>
      </w:r>
      <w:r w:rsidR="00036CC0" w:rsidRPr="009C5612">
        <w:rPr>
          <w:rFonts w:ascii="Arial" w:hAnsi="Arial" w:cs="Arial"/>
          <w:b/>
          <w:color w:val="313131"/>
          <w:sz w:val="16"/>
          <w:szCs w:val="32"/>
        </w:rPr>
        <w:t>; d</w:t>
      </w:r>
      <w:r w:rsidRPr="009C5612">
        <w:rPr>
          <w:rFonts w:ascii="Arial" w:hAnsi="Arial" w:cs="Arial"/>
          <w:b/>
          <w:color w:val="313131"/>
          <w:sz w:val="16"/>
          <w:szCs w:val="32"/>
        </w:rPr>
        <w:t>omain-specific languages</w:t>
      </w:r>
      <w:r w:rsidR="00036CC0" w:rsidRPr="009C5612">
        <w:rPr>
          <w:rFonts w:ascii="Arial" w:hAnsi="Arial" w:cs="Arial"/>
          <w:b/>
          <w:color w:val="313131"/>
          <w:sz w:val="16"/>
          <w:szCs w:val="32"/>
        </w:rPr>
        <w:t>; p</w:t>
      </w:r>
      <w:r w:rsidRPr="009C5612">
        <w:rPr>
          <w:rFonts w:ascii="Arial" w:hAnsi="Arial" w:cs="Arial"/>
          <w:b/>
          <w:color w:val="313131"/>
          <w:sz w:val="16"/>
          <w:szCs w:val="32"/>
        </w:rPr>
        <w:t>sychology of programming</w:t>
      </w:r>
      <w:r w:rsidR="00036CC0" w:rsidRPr="009C5612">
        <w:rPr>
          <w:rFonts w:ascii="Arial" w:hAnsi="Arial" w:cs="Arial"/>
          <w:b/>
          <w:color w:val="313131"/>
          <w:sz w:val="16"/>
          <w:szCs w:val="32"/>
        </w:rPr>
        <w:t>; e</w:t>
      </w:r>
      <w:r w:rsidRPr="009C5612">
        <w:rPr>
          <w:rFonts w:ascii="Arial" w:hAnsi="Arial" w:cs="Arial"/>
          <w:b/>
          <w:color w:val="313131"/>
          <w:sz w:val="16"/>
          <w:szCs w:val="32"/>
        </w:rPr>
        <w:t>rror tolerance</w:t>
      </w:r>
      <w:r w:rsidR="00036CC0" w:rsidRPr="009C5612">
        <w:rPr>
          <w:rFonts w:ascii="Arial" w:hAnsi="Arial" w:cs="Arial"/>
          <w:b/>
          <w:color w:val="313131"/>
          <w:sz w:val="16"/>
          <w:szCs w:val="32"/>
        </w:rPr>
        <w:t>; u</w:t>
      </w:r>
      <w:r w:rsidRPr="009C5612">
        <w:rPr>
          <w:rFonts w:ascii="Arial" w:hAnsi="Arial" w:cs="Arial"/>
          <w:b/>
          <w:color w:val="313131"/>
          <w:sz w:val="16"/>
          <w:szCs w:val="32"/>
        </w:rPr>
        <w:t>ser studies</w:t>
      </w:r>
      <w:r w:rsidR="009C5612" w:rsidRPr="009C5612">
        <w:rPr>
          <w:rFonts w:ascii="Arial" w:hAnsi="Arial" w:cs="Arial"/>
          <w:b/>
          <w:color w:val="313131"/>
          <w:sz w:val="16"/>
          <w:szCs w:val="32"/>
        </w:rPr>
        <w:t>; and theories about all that</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 xml:space="preserve">Correctness, performance, standard tools, foundations, and text-as-program are important traditional research areas, but the experience of programming and how to improve and evolve it are the focus of this workshop. We also welcome </w:t>
      </w:r>
      <w:r w:rsidR="0011077E" w:rsidRPr="009C5612">
        <w:rPr>
          <w:rFonts w:ascii="Arial" w:hAnsi="Arial" w:cs="Arial"/>
          <w:b/>
          <w:color w:val="313131"/>
          <w:sz w:val="16"/>
          <w:szCs w:val="32"/>
        </w:rPr>
        <w:t>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1E4628FD"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CA4D8D">
        <w:rPr>
          <w:rFonts w:ascii="Arial" w:hAnsi="Arial" w:cs="Arial"/>
          <w:color w:val="313131"/>
          <w:sz w:val="16"/>
          <w:szCs w:val="32"/>
        </w:rPr>
        <w:t>3</w:t>
      </w:r>
      <w:r w:rsidRPr="00FA56AC">
        <w:rPr>
          <w:rFonts w:ascii="Arial" w:hAnsi="Arial" w:cs="Arial"/>
          <w:color w:val="313131"/>
          <w:sz w:val="16"/>
          <w:szCs w:val="32"/>
        </w:rPr>
        <w:t xml:space="preserve"> (PX/2</w:t>
      </w:r>
      <w:r w:rsidR="00CA4D8D">
        <w:rPr>
          <w:rFonts w:ascii="Arial" w:hAnsi="Arial" w:cs="Arial"/>
          <w:color w:val="313131"/>
          <w:sz w:val="16"/>
          <w:szCs w:val="32"/>
        </w:rPr>
        <w:t>3</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 xml:space="preserve">The technical topics include </w:t>
      </w:r>
      <w:r w:rsidR="00036CC0" w:rsidRPr="00593A93">
        <w:rPr>
          <w:rFonts w:ascii="Arial" w:hAnsi="Arial" w:cs="Arial"/>
          <w:b/>
          <w:color w:val="313131"/>
          <w:sz w:val="16"/>
          <w:szCs w:val="32"/>
        </w:rPr>
        <w:t>exploratory programming, live programming, authoring, representation of active content, visualization, navigation, modularity mechanisms, immediacy, literacy, fluency, learning, tool building, language engineering</w:t>
      </w:r>
      <w:r w:rsidR="00593A93" w:rsidRPr="00593A93">
        <w:rPr>
          <w:rFonts w:ascii="Arial" w:hAnsi="Arial" w:cs="Arial"/>
          <w:b/>
          <w:color w:val="313131"/>
          <w:sz w:val="16"/>
          <w:szCs w:val="32"/>
        </w:rPr>
        <w:t>, and theory building</w:t>
      </w:r>
      <w:r w:rsidR="00036CC0" w:rsidRPr="00036CC0">
        <w:rPr>
          <w:rFonts w:ascii="Arial" w:hAnsi="Arial" w:cs="Arial"/>
          <w:color w:val="313131"/>
          <w:sz w:val="16"/>
          <w:szCs w:val="32"/>
        </w:rPr>
        <w:t>.</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should be so marked, and the program committee will engage in peer review for all such papers</w:t>
      </w:r>
      <w:r w:rsidR="00FA56AC" w:rsidRPr="00FA56AC">
        <w:rPr>
          <w:rFonts w:ascii="Arial" w:hAnsi="Arial" w:cs="Arial"/>
          <w:color w:val="313131"/>
          <w:sz w:val="16"/>
          <w:szCs w:val="32"/>
        </w:rPr>
        <w:t>.</w:t>
      </w:r>
    </w:p>
    <w:p w14:paraId="055FDCDD" w14:textId="767CA162" w:rsidR="00036CC0" w:rsidRPr="005A0858" w:rsidRDefault="00FA56AC" w:rsidP="005A0858">
      <w:pPr>
        <w:widowControl w:val="0"/>
        <w:autoSpaceDE w:val="0"/>
        <w:autoSpaceDN w:val="0"/>
        <w:adjustRightInd w:val="0"/>
        <w:rPr>
          <w:rFonts w:ascii="Arial" w:hAnsi="Arial" w:cs="Arial"/>
          <w:color w:val="313131"/>
          <w:sz w:val="16"/>
          <w:szCs w:val="16"/>
        </w:rPr>
      </w:pPr>
      <w:r>
        <w:rPr>
          <w:rFonts w:ascii="Arial" w:hAnsi="Arial" w:cs="Arial"/>
          <w:color w:val="313131"/>
          <w:sz w:val="16"/>
          <w:szCs w:val="32"/>
        </w:rPr>
        <w:t xml:space="preserve">    </w:t>
      </w:r>
      <w:r w:rsidRPr="005F2A95">
        <w:rPr>
          <w:rFonts w:ascii="Arial" w:hAnsi="Arial" w:cs="Arial"/>
          <w:color w:val="313131"/>
          <w:sz w:val="16"/>
          <w:szCs w:val="32"/>
        </w:rPr>
        <w:t xml:space="preserve">All artifacts are to be submitted via </w:t>
      </w:r>
      <w:proofErr w:type="spellStart"/>
      <w:r w:rsidR="0004465B" w:rsidRPr="005F2A95">
        <w:rPr>
          <w:rFonts w:ascii="Arial" w:hAnsi="Arial" w:cs="Arial"/>
          <w:color w:val="313131"/>
          <w:sz w:val="16"/>
          <w:szCs w:val="32"/>
        </w:rPr>
        <w:t>EasyChair</w:t>
      </w:r>
      <w:proofErr w:type="spellEnd"/>
      <w:r w:rsidR="005A0858">
        <w:rPr>
          <w:rFonts w:ascii="Arial" w:hAnsi="Arial" w:cs="Arial"/>
          <w:color w:val="313131"/>
          <w:sz w:val="16"/>
          <w:szCs w:val="32"/>
        </w:rPr>
        <w:t xml:space="preserve"> (</w:t>
      </w:r>
      <w:hyperlink r:id="rId9" w:history="1">
        <w:r w:rsidR="005A0858">
          <w:rPr>
            <w:rFonts w:ascii="Arial" w:hAnsi="Arial" w:cs="Arial"/>
            <w:color w:val="313131"/>
            <w:sz w:val="16"/>
            <w:szCs w:val="16"/>
          </w:rPr>
          <w:t>https://easychair.org/conferences/?conf=px23</w:t>
        </w:r>
      </w:hyperlink>
      <w:r w:rsidR="005A0858">
        <w:rPr>
          <w:rFonts w:ascii="Arial" w:hAnsi="Arial" w:cs="Arial"/>
          <w:color w:val="313131"/>
          <w:sz w:val="16"/>
          <w:szCs w:val="32"/>
        </w:rPr>
        <w:t>).</w:t>
      </w:r>
      <w:r w:rsidR="0004465B" w:rsidRPr="005F2A95">
        <w:rPr>
          <w:rFonts w:ascii="Arial" w:hAnsi="Arial" w:cs="Arial"/>
          <w:color w:val="313131"/>
          <w:sz w:val="16"/>
          <w:szCs w:val="32"/>
        </w:rPr>
        <w:t xml:space="preserve"> </w:t>
      </w:r>
      <w:r w:rsidR="005F2A95" w:rsidRPr="005F2A95">
        <w:rPr>
          <w:rFonts w:ascii="Arial" w:hAnsi="Arial" w:cs="Arial"/>
          <w:color w:val="313131"/>
          <w:sz w:val="16"/>
          <w:szCs w:val="32"/>
        </w:rPr>
        <w:t xml:space="preserve">Papers and essays must be written in English, provided as PDF documents, and strictly adhere to the ACM Format. </w:t>
      </w:r>
      <w:r w:rsidR="005A0858">
        <w:rPr>
          <w:rFonts w:ascii="Arial" w:hAnsi="Arial" w:cs="Arial"/>
          <w:color w:val="313131"/>
          <w:sz w:val="16"/>
          <w:szCs w:val="32"/>
        </w:rPr>
        <w:t>More details are available at the workshop website (</w:t>
      </w:r>
      <w:r w:rsidR="005A0858" w:rsidRPr="005A0858">
        <w:rPr>
          <w:rFonts w:ascii="Arial" w:hAnsi="Arial" w:cs="Arial"/>
          <w:color w:val="313131"/>
          <w:sz w:val="16"/>
          <w:szCs w:val="32"/>
        </w:rPr>
        <w:t>https://2023.programming-conference.org/home/px-2023</w:t>
      </w:r>
      <w:r w:rsidR="005A0858">
        <w:rPr>
          <w:rFonts w:ascii="Arial" w:hAnsi="Arial" w:cs="Arial"/>
          <w:color w:val="313131"/>
          <w:sz w:val="16"/>
          <w:szCs w:val="32"/>
        </w:rPr>
        <w:t>)</w:t>
      </w:r>
      <w:r w:rsidR="005F2A95" w:rsidRPr="005F2A95">
        <w:rPr>
          <w:rFonts w:ascii="Arial" w:hAnsi="Arial" w:cs="Arial"/>
          <w:color w:val="313131"/>
          <w:sz w:val="16"/>
          <w:szCs w:val="32"/>
        </w:rPr>
        <w:t>.</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63B6448D" w:rsidR="00815F26" w:rsidRPr="000064FA" w:rsidRDefault="00593A93" w:rsidP="00815F26">
      <w:pPr>
        <w:widowControl w:val="0"/>
        <w:autoSpaceDE w:val="0"/>
        <w:autoSpaceDN w:val="0"/>
        <w:adjustRightInd w:val="0"/>
        <w:rPr>
          <w:rFonts w:ascii="Arial" w:hAnsi="Arial" w:cs="Arial"/>
          <w:color w:val="313131"/>
          <w:sz w:val="16"/>
          <w:szCs w:val="32"/>
        </w:rPr>
      </w:pPr>
      <w:r w:rsidRPr="00593A93">
        <w:rPr>
          <w:rFonts w:ascii="Arial" w:hAnsi="Arial" w:cs="Arial"/>
          <w:b/>
          <w:color w:val="313131"/>
          <w:sz w:val="16"/>
          <w:szCs w:val="32"/>
        </w:rPr>
        <w:t>Submissions of academic papers directed toward publication</w:t>
      </w:r>
      <w:r w:rsidRPr="00036CC0">
        <w:rPr>
          <w:rFonts w:ascii="Arial" w:hAnsi="Arial" w:cs="Arial"/>
          <w:color w:val="313131"/>
          <w:sz w:val="16"/>
          <w:szCs w:val="32"/>
        </w:rPr>
        <w:t xml:space="preserve"> </w:t>
      </w:r>
      <w:r w:rsidR="00FA56AC" w:rsidRPr="00FA56AC">
        <w:rPr>
          <w:rFonts w:ascii="Arial" w:hAnsi="Arial" w:cs="Arial"/>
          <w:color w:val="313131"/>
          <w:sz w:val="16"/>
          <w:szCs w:val="32"/>
        </w:rPr>
        <w:t>will undergo standard peer review; other submissions will be reviewed for relevance and quality</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698F150"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 xml:space="preserve">Submissions: </w:t>
      </w:r>
      <w:r w:rsidR="008C6E49">
        <w:rPr>
          <w:rFonts w:ascii="Arial" w:hAnsi="Arial" w:cs="Arial"/>
          <w:b/>
          <w:color w:val="313131"/>
          <w:sz w:val="16"/>
          <w:szCs w:val="32"/>
        </w:rPr>
        <w:t>January</w:t>
      </w:r>
      <w:r w:rsidRPr="001D62AF">
        <w:rPr>
          <w:rFonts w:ascii="Arial" w:hAnsi="Arial" w:cs="Arial"/>
          <w:b/>
          <w:color w:val="313131"/>
          <w:sz w:val="16"/>
          <w:szCs w:val="32"/>
        </w:rPr>
        <w:t xml:space="preserve"> </w:t>
      </w:r>
      <w:r w:rsidR="00070C9D">
        <w:rPr>
          <w:rFonts w:ascii="Arial" w:hAnsi="Arial" w:cs="Arial"/>
          <w:b/>
          <w:color w:val="313131"/>
          <w:sz w:val="16"/>
          <w:szCs w:val="32"/>
        </w:rPr>
        <w:t>22</w:t>
      </w:r>
      <w:r w:rsidRPr="001D62AF">
        <w:rPr>
          <w:rFonts w:ascii="Arial" w:hAnsi="Arial" w:cs="Arial"/>
          <w:b/>
          <w:color w:val="313131"/>
          <w:sz w:val="16"/>
          <w:szCs w:val="32"/>
        </w:rPr>
        <w:t>, 202</w:t>
      </w:r>
      <w:r w:rsidR="00CF1487">
        <w:rPr>
          <w:rFonts w:ascii="Arial" w:hAnsi="Arial" w:cs="Arial"/>
          <w:b/>
          <w:color w:val="313131"/>
          <w:sz w:val="16"/>
          <w:szCs w:val="32"/>
        </w:rPr>
        <w:t>3</w:t>
      </w:r>
      <w:r w:rsidRPr="001D62AF">
        <w:rPr>
          <w:rFonts w:ascii="Arial" w:hAnsi="Arial" w:cs="Arial"/>
          <w:b/>
          <w:color w:val="313131"/>
          <w:sz w:val="16"/>
          <w:szCs w:val="32"/>
        </w:rPr>
        <w:t xml:space="preserve"> (anywhere in the world)</w:t>
      </w:r>
    </w:p>
    <w:p w14:paraId="21556185" w14:textId="6C4ED59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Notifications: February </w:t>
      </w:r>
      <w:r w:rsidR="00CF1487">
        <w:rPr>
          <w:rFonts w:ascii="Arial" w:hAnsi="Arial" w:cs="Arial"/>
          <w:color w:val="313131"/>
          <w:sz w:val="16"/>
          <w:szCs w:val="32"/>
        </w:rPr>
        <w:t>6</w:t>
      </w:r>
      <w:r w:rsidRPr="001D62AF">
        <w:rPr>
          <w:rFonts w:ascii="Arial" w:hAnsi="Arial" w:cs="Arial"/>
          <w:color w:val="313131"/>
          <w:sz w:val="16"/>
          <w:szCs w:val="32"/>
        </w:rPr>
        <w:t>, 202</w:t>
      </w:r>
      <w:r w:rsidR="001329E2">
        <w:rPr>
          <w:rFonts w:ascii="Arial" w:hAnsi="Arial" w:cs="Arial"/>
          <w:color w:val="313131"/>
          <w:sz w:val="16"/>
          <w:szCs w:val="32"/>
        </w:rPr>
        <w:t>2</w:t>
      </w:r>
      <w:r w:rsidR="00CF1487">
        <w:rPr>
          <w:rFonts w:ascii="Arial" w:hAnsi="Arial" w:cs="Arial"/>
          <w:color w:val="313131"/>
          <w:sz w:val="16"/>
          <w:szCs w:val="32"/>
        </w:rPr>
        <w:t>3</w:t>
      </w:r>
    </w:p>
    <w:p w14:paraId="638AE755" w14:textId="06DBF26E"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Pre-workshop versions: </w:t>
      </w:r>
      <w:r w:rsidR="00CF1487">
        <w:rPr>
          <w:rFonts w:ascii="Arial" w:hAnsi="Arial" w:cs="Arial"/>
          <w:color w:val="313131"/>
          <w:sz w:val="16"/>
          <w:szCs w:val="32"/>
        </w:rPr>
        <w:t>February</w:t>
      </w:r>
      <w:r w:rsidRPr="001D62AF">
        <w:rPr>
          <w:rFonts w:ascii="Arial" w:hAnsi="Arial" w:cs="Arial"/>
          <w:color w:val="313131"/>
          <w:sz w:val="16"/>
          <w:szCs w:val="32"/>
        </w:rPr>
        <w:t xml:space="preserve"> </w:t>
      </w:r>
      <w:r w:rsidR="00CF1487">
        <w:rPr>
          <w:rFonts w:ascii="Arial" w:hAnsi="Arial" w:cs="Arial"/>
          <w:color w:val="313131"/>
          <w:sz w:val="16"/>
          <w:szCs w:val="32"/>
        </w:rPr>
        <w:t>20</w:t>
      </w:r>
      <w:r w:rsidRPr="001D62AF">
        <w:rPr>
          <w:rFonts w:ascii="Arial" w:hAnsi="Arial" w:cs="Arial"/>
          <w:color w:val="313131"/>
          <w:sz w:val="16"/>
          <w:szCs w:val="32"/>
        </w:rPr>
        <w:t>, 202</w:t>
      </w:r>
      <w:r w:rsidR="00CF1487">
        <w:rPr>
          <w:rFonts w:ascii="Arial" w:hAnsi="Arial" w:cs="Arial"/>
          <w:color w:val="313131"/>
          <w:sz w:val="16"/>
          <w:szCs w:val="32"/>
        </w:rPr>
        <w:t>3</w:t>
      </w:r>
    </w:p>
    <w:p w14:paraId="62D994AC" w14:textId="47569761"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DF220A">
        <w:rPr>
          <w:rFonts w:ascii="Arial" w:hAnsi="Arial" w:cs="Arial"/>
          <w:b/>
          <w:color w:val="313131"/>
          <w:sz w:val="16"/>
          <w:szCs w:val="32"/>
        </w:rPr>
        <w:t>3</w:t>
      </w:r>
      <w:r w:rsidRPr="001D62AF">
        <w:rPr>
          <w:rFonts w:ascii="Arial" w:hAnsi="Arial" w:cs="Arial"/>
          <w:b/>
          <w:color w:val="313131"/>
          <w:sz w:val="16"/>
          <w:szCs w:val="32"/>
        </w:rPr>
        <w:t xml:space="preserve">: March </w:t>
      </w:r>
      <w:r w:rsidR="00EC1C37">
        <w:rPr>
          <w:rFonts w:ascii="Arial" w:hAnsi="Arial" w:cs="Arial"/>
          <w:b/>
          <w:color w:val="313131"/>
          <w:sz w:val="16"/>
          <w:szCs w:val="32"/>
        </w:rPr>
        <w:t>1</w:t>
      </w:r>
      <w:r w:rsidR="00CF1487">
        <w:rPr>
          <w:rFonts w:ascii="Arial" w:hAnsi="Arial" w:cs="Arial"/>
          <w:b/>
          <w:color w:val="313131"/>
          <w:sz w:val="16"/>
          <w:szCs w:val="32"/>
        </w:rPr>
        <w:t>3 or 14</w:t>
      </w:r>
      <w:r w:rsidRPr="001D62AF">
        <w:rPr>
          <w:rFonts w:ascii="Arial" w:hAnsi="Arial" w:cs="Arial"/>
          <w:b/>
          <w:color w:val="313131"/>
          <w:sz w:val="16"/>
          <w:szCs w:val="32"/>
        </w:rPr>
        <w:t>, 202</w:t>
      </w:r>
      <w:r w:rsidR="00CF1487">
        <w:rPr>
          <w:rFonts w:ascii="Arial" w:hAnsi="Arial" w:cs="Arial"/>
          <w:b/>
          <w:color w:val="313131"/>
          <w:sz w:val="16"/>
          <w:szCs w:val="32"/>
        </w:rPr>
        <w:t>3</w:t>
      </w:r>
      <w:r w:rsidR="005F346E">
        <w:rPr>
          <w:rFonts w:ascii="Arial" w:hAnsi="Arial" w:cs="Arial"/>
          <w:b/>
          <w:color w:val="313131"/>
          <w:sz w:val="16"/>
          <w:szCs w:val="32"/>
        </w:rPr>
        <w:t xml:space="preserve"> (online)</w:t>
      </w:r>
    </w:p>
    <w:p w14:paraId="3BF17E63" w14:textId="24D850F2" w:rsidR="00815F26" w:rsidRPr="001D62AF" w:rsidRDefault="00A17ADD" w:rsidP="001D62AF">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Camera-ready</w:t>
      </w:r>
      <w:r w:rsidR="001D62AF" w:rsidRPr="001D62AF">
        <w:rPr>
          <w:rFonts w:ascii="Arial" w:hAnsi="Arial" w:cs="Arial"/>
          <w:color w:val="313131"/>
          <w:sz w:val="16"/>
          <w:szCs w:val="32"/>
        </w:rPr>
        <w:t xml:space="preserve">: April </w:t>
      </w:r>
      <w:r w:rsidR="00CF1487">
        <w:rPr>
          <w:rFonts w:ascii="Arial" w:hAnsi="Arial" w:cs="Arial"/>
          <w:color w:val="313131"/>
          <w:sz w:val="16"/>
          <w:szCs w:val="32"/>
        </w:rPr>
        <w:t>3</w:t>
      </w:r>
      <w:r w:rsidR="001D62AF" w:rsidRPr="001D62AF">
        <w:rPr>
          <w:rFonts w:ascii="Arial" w:hAnsi="Arial" w:cs="Arial"/>
          <w:color w:val="313131"/>
          <w:sz w:val="16"/>
          <w:szCs w:val="32"/>
        </w:rPr>
        <w:t>, 202</w:t>
      </w:r>
      <w:r w:rsidR="00CF1487">
        <w:rPr>
          <w:rFonts w:ascii="Arial" w:hAnsi="Arial" w:cs="Arial"/>
          <w:color w:val="313131"/>
          <w:sz w:val="16"/>
          <w:szCs w:val="32"/>
        </w:rPr>
        <w:t>3</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9985836" w:rsidR="00815F26" w:rsidRPr="000064FA" w:rsidRDefault="007D0547" w:rsidP="00815F26">
      <w:pPr>
        <w:widowControl w:val="0"/>
        <w:autoSpaceDE w:val="0"/>
        <w:autoSpaceDN w:val="0"/>
        <w:adjustRightInd w:val="0"/>
        <w:rPr>
          <w:rFonts w:ascii="Arial" w:hAnsi="Arial" w:cs="Arial"/>
          <w:color w:val="313131"/>
          <w:sz w:val="16"/>
          <w:szCs w:val="32"/>
        </w:rPr>
      </w:pPr>
      <w:r w:rsidRPr="007D0547">
        <w:rPr>
          <w:rFonts w:ascii="Arial" w:hAnsi="Arial" w:cs="Arial"/>
          <w:b/>
          <w:color w:val="313131"/>
          <w:sz w:val="16"/>
          <w:szCs w:val="32"/>
        </w:rPr>
        <w:t>Academic papers and essays accepted for</w:t>
      </w:r>
      <w:r w:rsidRPr="007D0547">
        <w:rPr>
          <w:rFonts w:ascii="Arial" w:hAnsi="Arial" w:cs="Arial"/>
          <w:color w:val="313131"/>
          <w:sz w:val="16"/>
          <w:szCs w:val="32"/>
        </w:rPr>
        <w:t xml:space="preserve"> </w:t>
      </w:r>
      <w:r w:rsidRPr="007D0547">
        <w:rPr>
          <w:rFonts w:ascii="Arial" w:hAnsi="Arial" w:cs="Arial"/>
          <w:b/>
          <w:color w:val="313131"/>
          <w:sz w:val="16"/>
          <w:szCs w:val="32"/>
        </w:rPr>
        <w:t>publication</w:t>
      </w:r>
      <w:r>
        <w:rPr>
          <w:rFonts w:ascii="Arial" w:hAnsi="Arial" w:cs="Arial"/>
          <w:color w:val="313131"/>
          <w:sz w:val="16"/>
          <w:szCs w:val="32"/>
        </w:rPr>
        <w:t xml:space="preserve"> </w:t>
      </w:r>
      <w:r w:rsidR="00815F26" w:rsidRPr="000064FA">
        <w:rPr>
          <w:rFonts w:ascii="Arial" w:hAnsi="Arial" w:cs="Arial"/>
          <w:color w:val="313131"/>
          <w:sz w:val="16"/>
          <w:szCs w:val="32"/>
        </w:rPr>
        <w:t xml:space="preserve">will be published as part of </w:t>
      </w:r>
      <w:hyperlink r:id="rId10" w:history="1">
        <w:r w:rsidR="00815F26" w:rsidRPr="000064FA">
          <w:rPr>
            <w:rFonts w:ascii="Arial" w:hAnsi="Arial" w:cs="Arial"/>
            <w:color w:val="313131"/>
            <w:sz w:val="16"/>
            <w:szCs w:val="32"/>
          </w:rPr>
          <w:t>ACM</w:t>
        </w:r>
        <w:r w:rsidR="00794002">
          <w:rPr>
            <w:rFonts w:ascii="Arial" w:hAnsi="Arial" w:cs="Arial"/>
            <w:color w:val="313131"/>
            <w:sz w:val="16"/>
            <w:szCs w:val="32"/>
          </w:rPr>
          <w:t>’</w:t>
        </w:r>
        <w:r w:rsidR="00815F26" w:rsidRPr="000064FA">
          <w:rPr>
            <w:rFonts w:ascii="Arial" w:hAnsi="Arial" w:cs="Arial"/>
            <w:color w:val="313131"/>
            <w:sz w:val="16"/>
            <w:szCs w:val="32"/>
          </w:rPr>
          <w:t>s Digital Library</w:t>
        </w:r>
      </w:hyperlink>
      <w:r w:rsidR="00815F26"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1"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2"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70C9D"/>
    <w:rsid w:val="000B6F46"/>
    <w:rsid w:val="000C0C1C"/>
    <w:rsid w:val="000F5C78"/>
    <w:rsid w:val="0011077E"/>
    <w:rsid w:val="001329E2"/>
    <w:rsid w:val="00136EDF"/>
    <w:rsid w:val="001B39E4"/>
    <w:rsid w:val="001D62AF"/>
    <w:rsid w:val="001E37B9"/>
    <w:rsid w:val="00242966"/>
    <w:rsid w:val="002513B6"/>
    <w:rsid w:val="0026616E"/>
    <w:rsid w:val="00286F7B"/>
    <w:rsid w:val="002B57EA"/>
    <w:rsid w:val="00327E19"/>
    <w:rsid w:val="00382B80"/>
    <w:rsid w:val="003C79F7"/>
    <w:rsid w:val="003D4786"/>
    <w:rsid w:val="003F5154"/>
    <w:rsid w:val="00425997"/>
    <w:rsid w:val="00445218"/>
    <w:rsid w:val="004472D4"/>
    <w:rsid w:val="0046180B"/>
    <w:rsid w:val="004919C4"/>
    <w:rsid w:val="004D4A6A"/>
    <w:rsid w:val="00505038"/>
    <w:rsid w:val="00530B57"/>
    <w:rsid w:val="00535499"/>
    <w:rsid w:val="00574B2E"/>
    <w:rsid w:val="00574BC7"/>
    <w:rsid w:val="00593A93"/>
    <w:rsid w:val="005A0858"/>
    <w:rsid w:val="005F2A95"/>
    <w:rsid w:val="005F346E"/>
    <w:rsid w:val="00614376"/>
    <w:rsid w:val="00683444"/>
    <w:rsid w:val="006A1548"/>
    <w:rsid w:val="006A302F"/>
    <w:rsid w:val="006E1C62"/>
    <w:rsid w:val="00720B17"/>
    <w:rsid w:val="00785C62"/>
    <w:rsid w:val="00794002"/>
    <w:rsid w:val="007947DE"/>
    <w:rsid w:val="007D0547"/>
    <w:rsid w:val="007E798A"/>
    <w:rsid w:val="00815F26"/>
    <w:rsid w:val="00833D78"/>
    <w:rsid w:val="00866EFF"/>
    <w:rsid w:val="008728D4"/>
    <w:rsid w:val="00873152"/>
    <w:rsid w:val="00890BFE"/>
    <w:rsid w:val="00892347"/>
    <w:rsid w:val="00897955"/>
    <w:rsid w:val="008C6E49"/>
    <w:rsid w:val="00917418"/>
    <w:rsid w:val="00935379"/>
    <w:rsid w:val="00971649"/>
    <w:rsid w:val="009C5612"/>
    <w:rsid w:val="00A17ADD"/>
    <w:rsid w:val="00A231F7"/>
    <w:rsid w:val="00A47BEA"/>
    <w:rsid w:val="00AB4067"/>
    <w:rsid w:val="00AC27D7"/>
    <w:rsid w:val="00AC651F"/>
    <w:rsid w:val="00AC6FAE"/>
    <w:rsid w:val="00AF5811"/>
    <w:rsid w:val="00B47454"/>
    <w:rsid w:val="00B71F53"/>
    <w:rsid w:val="00BF1A88"/>
    <w:rsid w:val="00C030FA"/>
    <w:rsid w:val="00C20E95"/>
    <w:rsid w:val="00CA4D8D"/>
    <w:rsid w:val="00CB0F9E"/>
    <w:rsid w:val="00CC3DCE"/>
    <w:rsid w:val="00CF1487"/>
    <w:rsid w:val="00D540BA"/>
    <w:rsid w:val="00DF220A"/>
    <w:rsid w:val="00DF6921"/>
    <w:rsid w:val="00E0163F"/>
    <w:rsid w:val="00E368B6"/>
    <w:rsid w:val="00EB02DD"/>
    <w:rsid w:val="00EB5594"/>
    <w:rsid w:val="00EC1C37"/>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702948126">
      <w:bodyDiv w:val="1"/>
      <w:marLeft w:val="0"/>
      <w:marRight w:val="0"/>
      <w:marTop w:val="0"/>
      <w:marBottom w:val="0"/>
      <w:divBdr>
        <w:top w:val="none" w:sz="0" w:space="0" w:color="auto"/>
        <w:left w:val="none" w:sz="0" w:space="0" w:color="auto"/>
        <w:bottom w:val="none" w:sz="0" w:space="0" w:color="auto"/>
        <w:right w:val="none" w:sz="0" w:space="0" w:color="auto"/>
      </w:divBdr>
    </w:div>
    <w:div w:id="920217960">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274746287">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480228001">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 w:id="196149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px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023.programming-conference.org/home/px-2023" TargetMode="External"/><Relationship Id="rId12" Type="http://schemas.openxmlformats.org/officeDocument/2006/relationships/hyperlink" Target="http://prg.is.titech.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3.programming-conference.org/" TargetMode="External"/><Relationship Id="rId11" Type="http://schemas.openxmlformats.org/officeDocument/2006/relationships/hyperlink" Target="http://www.hpi.de/swa/" TargetMode="External"/><Relationship Id="rId5" Type="http://schemas.openxmlformats.org/officeDocument/2006/relationships/image" Target="media/image1.png"/><Relationship Id="rId10" Type="http://schemas.openxmlformats.org/officeDocument/2006/relationships/hyperlink" Target="http://dl.acm.org/" TargetMode="External"/><Relationship Id="rId4" Type="http://schemas.openxmlformats.org/officeDocument/2006/relationships/webSettings" Target="webSettings.xml"/><Relationship Id="rId9" Type="http://schemas.openxmlformats.org/officeDocument/2006/relationships/hyperlink" Target="https://easychair.org/conferences/?conf=px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93</cp:revision>
  <cp:lastPrinted>2023-01-10T19:19:00Z</cp:lastPrinted>
  <dcterms:created xsi:type="dcterms:W3CDTF">2016-07-19T09:59:00Z</dcterms:created>
  <dcterms:modified xsi:type="dcterms:W3CDTF">2024-01-11T09:22:00Z</dcterms:modified>
</cp:coreProperties>
</file>
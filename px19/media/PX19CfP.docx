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0"/>
        <w:gridCol w:w="1956"/>
      </w:tblGrid>
      <w:tr w:rsidR="004919C4" w:rsidRPr="000064FA" w14:paraId="473A6DCD" w14:textId="77777777" w:rsidTr="00AB4067">
        <w:tc>
          <w:tcPr>
            <w:tcW w:w="6912" w:type="dxa"/>
            <w:vAlign w:val="bottom"/>
          </w:tcPr>
          <w:p w14:paraId="4B846239" w14:textId="3636E5EF"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2019</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124F4069" w:rsidR="00815F26" w:rsidRPr="000064FA" w:rsidRDefault="004919C4"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rPr>
              <w:drawing>
                <wp:inline distT="0" distB="0" distL="0" distR="0" wp14:anchorId="02C08C74" wp14:editId="387A0B24">
                  <wp:extent cx="1105138" cy="476940"/>
                  <wp:effectExtent l="0" t="0" r="0" b="571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x19.svg"/>
                          <pic:cNvPicPr/>
                        </pic:nvPicPr>
                        <pic:blipFill>
                          <a:blip r:embed="rId5">
                            <a:extLst>
                              <a:ext uri="{96DAC541-7B7A-43D3-8B79-37D633B846F1}">
                                <asvg:svgBlip xmlns:asvg="http://schemas.microsoft.com/office/drawing/2016/SVG/main" r:embed="rId6"/>
                              </a:ext>
                            </a:extLst>
                          </a:blip>
                          <a:stretch>
                            <a:fillRect/>
                          </a:stretch>
                        </pic:blipFill>
                        <pic:spPr>
                          <a:xfrm>
                            <a:off x="0" y="0"/>
                            <a:ext cx="1145579" cy="494393"/>
                          </a:xfrm>
                          <a:prstGeom prst="rect">
                            <a:avLst/>
                          </a:prstGeom>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12D1812B"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r w:rsidR="00425997">
        <w:rPr>
          <w:rFonts w:ascii="Arial" w:hAnsi="Arial" w:cs="Arial"/>
          <w:color w:val="313131"/>
          <w:sz w:val="16"/>
          <w:szCs w:val="32"/>
        </w:rPr>
        <w:t>1 (Mon) or April 2</w:t>
      </w:r>
      <w:r w:rsidR="006A1548" w:rsidRPr="000064FA">
        <w:rPr>
          <w:rFonts w:ascii="Arial" w:hAnsi="Arial" w:cs="Arial"/>
          <w:color w:val="313131"/>
          <w:sz w:val="16"/>
          <w:szCs w:val="32"/>
        </w:rPr>
        <w:t xml:space="preserve"> (Tue),</w:t>
      </w:r>
      <w:r w:rsidR="00CC3DCE" w:rsidRPr="000064FA">
        <w:rPr>
          <w:rFonts w:ascii="Arial" w:hAnsi="Arial" w:cs="Arial"/>
          <w:color w:val="313131"/>
          <w:sz w:val="16"/>
          <w:szCs w:val="32"/>
        </w:rPr>
        <w:t xml:space="preserve"> </w:t>
      </w:r>
      <w:r w:rsidR="00425997">
        <w:rPr>
          <w:rFonts w:ascii="Arial" w:hAnsi="Arial" w:cs="Arial"/>
          <w:color w:val="313131"/>
          <w:sz w:val="16"/>
          <w:szCs w:val="32"/>
        </w:rPr>
        <w:t>2019</w:t>
      </w:r>
    </w:p>
    <w:p w14:paraId="5F52BAD0" w14:textId="233A7346"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7" w:history="1">
        <w:r w:rsidRPr="000064FA">
          <w:rPr>
            <w:rFonts w:ascii="Arial" w:hAnsi="Arial" w:cs="Arial"/>
            <w:color w:val="313131"/>
            <w:sz w:val="16"/>
            <w:szCs w:val="32"/>
          </w:rPr>
          <w:t>&lt;Programming&gt; 201</w:t>
        </w:r>
        <w:r w:rsidR="00425997">
          <w:rPr>
            <w:rFonts w:ascii="Arial" w:hAnsi="Arial" w:cs="Arial"/>
            <w:color w:val="313131"/>
            <w:sz w:val="16"/>
            <w:szCs w:val="32"/>
          </w:rPr>
          <w:t>9</w:t>
        </w:r>
      </w:hyperlink>
      <w:r w:rsidR="002513B6" w:rsidRPr="000064FA">
        <w:rPr>
          <w:rFonts w:ascii="Arial" w:hAnsi="Arial" w:cs="Arial"/>
          <w:color w:val="313131"/>
          <w:sz w:val="16"/>
          <w:szCs w:val="32"/>
        </w:rPr>
        <w:t xml:space="preserve"> in </w:t>
      </w:r>
      <w:r w:rsidR="00425997">
        <w:rPr>
          <w:rFonts w:ascii="Arial" w:hAnsi="Arial" w:cs="Arial"/>
          <w:color w:val="313131"/>
          <w:sz w:val="16"/>
          <w:szCs w:val="32"/>
        </w:rPr>
        <w:t>Genova</w:t>
      </w:r>
      <w:r w:rsidR="002513B6" w:rsidRPr="000064FA">
        <w:rPr>
          <w:rFonts w:ascii="Arial" w:hAnsi="Arial" w:cs="Arial"/>
          <w:color w:val="313131"/>
          <w:sz w:val="16"/>
          <w:szCs w:val="32"/>
        </w:rPr>
        <w:t xml:space="preserve">, </w:t>
      </w:r>
      <w:r w:rsidR="00425997">
        <w:rPr>
          <w:rFonts w:ascii="Arial" w:hAnsi="Arial" w:cs="Arial"/>
          <w:color w:val="313131"/>
          <w:sz w:val="16"/>
          <w:szCs w:val="32"/>
        </w:rPr>
        <w:t>Italy</w:t>
      </w:r>
    </w:p>
    <w:p w14:paraId="2F92096A" w14:textId="0C1D702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w:t>
      </w:r>
      <w:r w:rsidR="00425997">
        <w:rPr>
          <w:rFonts w:ascii="Arial" w:hAnsi="Arial" w:cs="Arial"/>
          <w:color w:val="313131"/>
          <w:sz w:val="16"/>
          <w:szCs w:val="32"/>
        </w:rPr>
        <w:t>9</w:t>
      </w:r>
      <w:r w:rsidRPr="000064FA">
        <w:rPr>
          <w:rFonts w:ascii="Arial" w:hAnsi="Arial" w:cs="Arial"/>
          <w:color w:val="313131"/>
          <w:sz w:val="16"/>
          <w:szCs w:val="32"/>
        </w:rPr>
        <w:t>.programming-conference.org/track/px-201</w:t>
      </w:r>
      <w:r w:rsidR="00425997">
        <w:rPr>
          <w:rFonts w:ascii="Arial" w:hAnsi="Arial" w:cs="Arial"/>
          <w:color w:val="313131"/>
          <w:sz w:val="16"/>
          <w:szCs w:val="32"/>
        </w:rPr>
        <w:t>9</w:t>
      </w:r>
      <w:r w:rsidRPr="000064FA">
        <w:rPr>
          <w:rFonts w:ascii="Arial" w:hAnsi="Arial" w:cs="Arial"/>
          <w:color w:val="313131"/>
          <w:sz w:val="16"/>
          <w:szCs w:val="32"/>
        </w:rPr>
        <w:t>-papers/</w:t>
      </w:r>
    </w:p>
    <w:p w14:paraId="37B8D294" w14:textId="4E71A0F9"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4919C4">
        <w:rPr>
          <w:rFonts w:ascii="Arial" w:hAnsi="Arial" w:cs="Arial"/>
          <w:color w:val="313131"/>
          <w:sz w:val="16"/>
          <w:szCs w:val="32"/>
        </w:rPr>
        <w:t>9</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bookmarkStart w:id="0" w:name="_GoBack"/>
      <w:bookmarkEnd w:id="0"/>
    </w:p>
    <w:p w14:paraId="6150848F" w14:textId="18B47661" w:rsidR="0004465B" w:rsidRPr="000064FA" w:rsidRDefault="007E798A" w:rsidP="0004465B">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 xml:space="preserve">Imagine a software development task: some sort of requirements and perhaps a platform and programming language. A group of developers head into a vast workroom. As they design, debate and program they discover they need learn more about the domain and the nature of potential solutions–they are </w:t>
      </w:r>
      <w:r w:rsidRPr="007E798A">
        <w:rPr>
          <w:rFonts w:ascii="Arial" w:hAnsi="Arial" w:cs="Arial"/>
          <w:i/>
          <w:color w:val="313131"/>
          <w:sz w:val="16"/>
          <w:szCs w:val="32"/>
        </w:rPr>
        <w:t>exploring via programming</w:t>
      </w:r>
      <w:r w:rsidR="0004465B" w:rsidRPr="000064FA">
        <w:rPr>
          <w:rFonts w:ascii="Arial" w:hAnsi="Arial" w:cs="Arial"/>
          <w:color w:val="313131"/>
          <w:sz w:val="16"/>
          <w:szCs w:val="32"/>
        </w:rPr>
        <w:t>.</w:t>
      </w:r>
    </w:p>
    <w:p w14:paraId="65F681F9" w14:textId="344518D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w:t>
      </w:r>
      <w:r w:rsidR="007E798A" w:rsidRPr="007E798A">
        <w:rPr>
          <w:rFonts w:ascii="Arial" w:hAnsi="Arial" w:cs="Arial"/>
          <w:color w:val="313131"/>
          <w:sz w:val="16"/>
          <w:szCs w:val="32"/>
        </w:rPr>
        <w:t xml:space="preserve">The </w:t>
      </w:r>
      <w:r w:rsidR="007E798A" w:rsidRPr="007E798A">
        <w:rPr>
          <w:rFonts w:ascii="Arial" w:hAnsi="Arial" w:cs="Arial"/>
          <w:b/>
          <w:color w:val="313131"/>
          <w:sz w:val="16"/>
          <w:szCs w:val="32"/>
        </w:rPr>
        <w:t>Programming Experience (PX) Workshop</w:t>
      </w:r>
      <w:r w:rsidR="007E798A" w:rsidRPr="007E798A">
        <w:rPr>
          <w:rFonts w:ascii="Arial" w:hAnsi="Arial" w:cs="Arial"/>
          <w:color w:val="313131"/>
          <w:sz w:val="16"/>
          <w:szCs w:val="32"/>
        </w:rPr>
        <w:t xml:space="preserve"> is about what happens in that room when programmers sit down in front of computers and produce code, especially in an exploratory way.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w:t>
      </w:r>
      <w:r w:rsidR="007E798A">
        <w:rPr>
          <w:rFonts w:ascii="Arial" w:hAnsi="Arial" w:cs="Arial"/>
          <w:color w:val="313131"/>
          <w:sz w:val="16"/>
          <w:szCs w:val="32"/>
        </w:rPr>
        <w:t xml:space="preserve"> joy relevant to the experience</w:t>
      </w:r>
      <w:r w:rsidRPr="000064FA">
        <w:rPr>
          <w:rFonts w:ascii="Arial" w:hAnsi="Arial" w:cs="Arial"/>
          <w:color w:val="313131"/>
          <w:sz w:val="16"/>
          <w:szCs w:val="32"/>
        </w:rPr>
        <w:t>?</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57D848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creating programs</w:t>
      </w:r>
    </w:p>
    <w:p w14:paraId="1F64E66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experience of programming</w:t>
      </w:r>
    </w:p>
    <w:p w14:paraId="7CE7BD54"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exploratory programming</w:t>
      </w:r>
    </w:p>
    <w:p w14:paraId="61573D65"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liveness</w:t>
      </w:r>
    </w:p>
    <w:p w14:paraId="6ADB2B86"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non-standard tools</w:t>
      </w:r>
    </w:p>
    <w:p w14:paraId="752199BB"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visual, auditory, tactile, and other non-textual languages</w:t>
      </w:r>
    </w:p>
    <w:p w14:paraId="2513840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text and more than text</w:t>
      </w:r>
    </w:p>
    <w:p w14:paraId="78BE074A"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program understanding</w:t>
      </w:r>
    </w:p>
    <w:p w14:paraId="2D2AABE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domain-specific languages</w:t>
      </w:r>
    </w:p>
    <w:p w14:paraId="591186D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psychology of programming</w:t>
      </w:r>
    </w:p>
    <w:p w14:paraId="106FFD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error tolerance</w:t>
      </w:r>
    </w:p>
    <w:p w14:paraId="331C1C48" w14:textId="245F1443"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user studies</w:t>
      </w:r>
    </w:p>
    <w:p w14:paraId="3F442D24" w14:textId="17E45985" w:rsidR="00815F26" w:rsidRPr="000064FA" w:rsidRDefault="007E798A" w:rsidP="007E798A">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Correctness, performance, standard tools, foundations, and text-as-program are important traditional research areas, but the experience of programming and how to improve and evolve it a</w:t>
      </w:r>
      <w:r>
        <w:rPr>
          <w:rFonts w:ascii="Arial" w:hAnsi="Arial" w:cs="Arial"/>
          <w:color w:val="313131"/>
          <w:sz w:val="16"/>
          <w:szCs w:val="32"/>
        </w:rPr>
        <w:t xml:space="preserve">re the focus of this workshop. </w:t>
      </w:r>
      <w:r w:rsidRPr="007E798A">
        <w:rPr>
          <w:rFonts w:ascii="Arial" w:hAnsi="Arial" w:cs="Arial"/>
          <w:color w:val="313131"/>
          <w:sz w:val="16"/>
          <w:szCs w:val="32"/>
        </w:rPr>
        <w:t>In this edition we would like to focus on exploratory</w:t>
      </w:r>
      <w:r>
        <w:rPr>
          <w:rFonts w:ascii="Arial" w:hAnsi="Arial" w:cs="Arial"/>
          <w:color w:val="313131"/>
          <w:sz w:val="16"/>
          <w:szCs w:val="32"/>
        </w:rPr>
        <w:t>, live</w:t>
      </w:r>
      <w:r w:rsidRPr="007E798A">
        <w:rPr>
          <w:rFonts w:ascii="Arial" w:hAnsi="Arial" w:cs="Arial"/>
          <w:color w:val="313131"/>
          <w:sz w:val="16"/>
          <w:szCs w:val="32"/>
        </w:rPr>
        <w:t xml:space="preserve"> programming, but we also welcome a wide spectrum of contribu</w:t>
      </w:r>
      <w:r>
        <w:rPr>
          <w:rFonts w:ascii="Arial" w:hAnsi="Arial" w:cs="Arial"/>
          <w:color w:val="313131"/>
          <w:sz w:val="16"/>
          <w:szCs w:val="32"/>
        </w:rPr>
        <w:t>tions on programming experience</w:t>
      </w:r>
      <w:r w:rsidR="0004465B" w:rsidRPr="000064FA">
        <w:rPr>
          <w:rFonts w:ascii="Arial" w:hAnsi="Arial" w:cs="Arial"/>
          <w:color w:val="313131"/>
          <w:sz w:val="16"/>
          <w:szCs w:val="32"/>
        </w:rPr>
        <w:t>.</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13E7D02"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w:t>
      </w:r>
      <w:r w:rsidR="00AF5811">
        <w:rPr>
          <w:rFonts w:ascii="Arial" w:hAnsi="Arial" w:cs="Arial"/>
          <w:color w:val="313131"/>
          <w:sz w:val="16"/>
          <w:szCs w:val="32"/>
        </w:rPr>
        <w:t>9</w:t>
      </w:r>
      <w:r w:rsidRPr="000064FA">
        <w:rPr>
          <w:rFonts w:ascii="Arial" w:hAnsi="Arial" w:cs="Arial"/>
          <w:color w:val="313131"/>
          <w:sz w:val="16"/>
          <w:szCs w:val="32"/>
        </w:rPr>
        <w:t>).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3B8B888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w:t>
      </w:r>
      <w:r w:rsidR="00AF5811">
        <w:rPr>
          <w:rFonts w:ascii="Arial" w:hAnsi="Arial" w:cs="Arial"/>
          <w:color w:val="313131"/>
          <w:sz w:val="16"/>
          <w:szCs w:val="32"/>
        </w:rPr>
        <w:t>9</w:t>
      </w:r>
      <w:r w:rsidRPr="000064FA">
        <w:rPr>
          <w:rFonts w:ascii="Arial" w:hAnsi="Arial" w:cs="Arial"/>
          <w:color w:val="313131"/>
          <w:sz w:val="16"/>
          <w:szCs w:val="32"/>
        </w:rPr>
        <w:t xml:space="preserve">).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3783B184" w:rsidR="00815F26" w:rsidRPr="000064FA" w:rsidRDefault="0004498E" w:rsidP="00815F26">
      <w:pPr>
        <w:widowControl w:val="0"/>
        <w:autoSpaceDE w:val="0"/>
        <w:autoSpaceDN w:val="0"/>
        <w:adjustRightInd w:val="0"/>
        <w:rPr>
          <w:rFonts w:ascii="Arial" w:hAnsi="Arial" w:cs="Arial"/>
          <w:color w:val="313131"/>
          <w:sz w:val="16"/>
          <w:szCs w:val="32"/>
        </w:rPr>
      </w:pPr>
      <w:r w:rsidRPr="0004498E">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661C54BA" w:rsidR="000064FA" w:rsidRPr="00AC651F" w:rsidRDefault="00535499"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Submissions: February 1</w:t>
      </w:r>
      <w:r w:rsidR="000064FA" w:rsidRPr="00AC651F">
        <w:rPr>
          <w:rFonts w:ascii="Arial" w:hAnsi="Arial" w:cs="Arial"/>
          <w:b/>
          <w:color w:val="313131"/>
          <w:sz w:val="16"/>
          <w:szCs w:val="32"/>
        </w:rPr>
        <w:t>, 201</w:t>
      </w:r>
      <w:r>
        <w:rPr>
          <w:rFonts w:ascii="Arial" w:hAnsi="Arial" w:cs="Arial"/>
          <w:b/>
          <w:color w:val="313131"/>
          <w:sz w:val="16"/>
          <w:szCs w:val="32"/>
        </w:rPr>
        <w:t>9</w:t>
      </w:r>
      <w:r w:rsidR="000064FA" w:rsidRPr="00AC651F">
        <w:rPr>
          <w:rFonts w:ascii="Arial" w:hAnsi="Arial" w:cs="Arial"/>
          <w:b/>
          <w:color w:val="313131"/>
          <w:sz w:val="16"/>
          <w:szCs w:val="32"/>
        </w:rPr>
        <w:t xml:space="preserve"> (anywhere in the world)</w:t>
      </w:r>
    </w:p>
    <w:p w14:paraId="00021CA9" w14:textId="6E34247B"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EB02DD">
        <w:rPr>
          <w:rFonts w:ascii="Arial" w:hAnsi="Arial" w:cs="Arial"/>
          <w:color w:val="313131"/>
          <w:sz w:val="16"/>
          <w:szCs w:val="32"/>
        </w:rPr>
        <w:t>March</w:t>
      </w:r>
      <w:r w:rsidR="00535499">
        <w:rPr>
          <w:rFonts w:ascii="Arial" w:hAnsi="Arial" w:cs="Arial"/>
          <w:color w:val="313131"/>
          <w:sz w:val="16"/>
          <w:szCs w:val="32"/>
        </w:rPr>
        <w:t xml:space="preserve"> 1, 2019</w:t>
      </w:r>
    </w:p>
    <w:p w14:paraId="6C1231BE" w14:textId="4BED2F20"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sidR="00535499">
        <w:rPr>
          <w:rFonts w:ascii="Arial" w:hAnsi="Arial" w:cs="Arial"/>
          <w:color w:val="313131"/>
          <w:sz w:val="16"/>
          <w:szCs w:val="32"/>
        </w:rPr>
        <w:t>te versions: March 1</w:t>
      </w:r>
      <w:r w:rsidR="00AC27D7">
        <w:rPr>
          <w:rFonts w:ascii="Arial" w:hAnsi="Arial" w:cs="Arial"/>
          <w:color w:val="313131"/>
          <w:sz w:val="16"/>
          <w:szCs w:val="32"/>
        </w:rPr>
        <w:t>5</w:t>
      </w:r>
      <w:r w:rsidR="0004498E">
        <w:rPr>
          <w:rFonts w:ascii="Arial" w:hAnsi="Arial" w:cs="Arial"/>
          <w:color w:val="313131"/>
          <w:sz w:val="16"/>
          <w:szCs w:val="32"/>
        </w:rPr>
        <w:t>, 201</w:t>
      </w:r>
      <w:r w:rsidR="00AC27D7">
        <w:rPr>
          <w:rFonts w:ascii="Arial" w:hAnsi="Arial" w:cs="Arial"/>
          <w:color w:val="313131"/>
          <w:sz w:val="16"/>
          <w:szCs w:val="32"/>
        </w:rPr>
        <w:t>9</w:t>
      </w:r>
    </w:p>
    <w:p w14:paraId="110B48A1" w14:textId="2D383DDA"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PX/1</w:t>
      </w:r>
      <w:r w:rsidR="00535499">
        <w:rPr>
          <w:rFonts w:ascii="Arial" w:hAnsi="Arial" w:cs="Arial"/>
          <w:b/>
          <w:color w:val="313131"/>
          <w:sz w:val="16"/>
          <w:szCs w:val="32"/>
        </w:rPr>
        <w:t>9</w:t>
      </w:r>
      <w:r>
        <w:rPr>
          <w:rFonts w:ascii="Arial" w:hAnsi="Arial" w:cs="Arial"/>
          <w:b/>
          <w:color w:val="313131"/>
          <w:sz w:val="16"/>
          <w:szCs w:val="32"/>
        </w:rPr>
        <w:t xml:space="preserve">: April </w:t>
      </w:r>
      <w:r w:rsidR="00535499">
        <w:rPr>
          <w:rFonts w:ascii="Arial" w:hAnsi="Arial" w:cs="Arial"/>
          <w:b/>
          <w:color w:val="313131"/>
          <w:sz w:val="16"/>
          <w:szCs w:val="32"/>
        </w:rPr>
        <w:t>1 or April 2, 2019</w:t>
      </w:r>
    </w:p>
    <w:p w14:paraId="3BF17E63" w14:textId="7A5E27C9"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00535499">
        <w:rPr>
          <w:rFonts w:ascii="Arial" w:hAnsi="Arial" w:cs="Arial"/>
          <w:color w:val="313131"/>
          <w:sz w:val="16"/>
          <w:szCs w:val="32"/>
        </w:rPr>
        <w:t xml:space="preserve"> 21, 2019</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8"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9"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0"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4465B"/>
    <w:rsid w:val="0004498E"/>
    <w:rsid w:val="00063DE4"/>
    <w:rsid w:val="000B6F46"/>
    <w:rsid w:val="001B39E4"/>
    <w:rsid w:val="001E37B9"/>
    <w:rsid w:val="002513B6"/>
    <w:rsid w:val="0026616E"/>
    <w:rsid w:val="00286F7B"/>
    <w:rsid w:val="003C79F7"/>
    <w:rsid w:val="00425997"/>
    <w:rsid w:val="004472D4"/>
    <w:rsid w:val="0046180B"/>
    <w:rsid w:val="004919C4"/>
    <w:rsid w:val="00505038"/>
    <w:rsid w:val="00530B57"/>
    <w:rsid w:val="00535499"/>
    <w:rsid w:val="00574B2E"/>
    <w:rsid w:val="00574BC7"/>
    <w:rsid w:val="006A1548"/>
    <w:rsid w:val="006E1C62"/>
    <w:rsid w:val="007E798A"/>
    <w:rsid w:val="00815F26"/>
    <w:rsid w:val="008728D4"/>
    <w:rsid w:val="00873152"/>
    <w:rsid w:val="00897955"/>
    <w:rsid w:val="00935379"/>
    <w:rsid w:val="00AB4067"/>
    <w:rsid w:val="00AC27D7"/>
    <w:rsid w:val="00AC651F"/>
    <w:rsid w:val="00AC6FAE"/>
    <w:rsid w:val="00AF5811"/>
    <w:rsid w:val="00BF1A88"/>
    <w:rsid w:val="00C030FA"/>
    <w:rsid w:val="00CC3DCE"/>
    <w:rsid w:val="00D540BA"/>
    <w:rsid w:val="00E0163F"/>
    <w:rsid w:val="00E368B6"/>
    <w:rsid w:val="00EB02DD"/>
    <w:rsid w:val="00EB5594"/>
    <w:rsid w:val="00EC1CE3"/>
    <w:rsid w:val="00F42783"/>
    <w:rsid w:val="00F434BB"/>
    <w:rsid w:val="00F7524F"/>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 TargetMode="External"/><Relationship Id="rId3" Type="http://schemas.openxmlformats.org/officeDocument/2006/relationships/settings" Target="settings.xml"/><Relationship Id="rId7" Type="http://schemas.openxmlformats.org/officeDocument/2006/relationships/hyperlink" Target="http://2019.programming-conferenc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prg.is.titech.ac.jp/" TargetMode="External"/><Relationship Id="rId4" Type="http://schemas.openxmlformats.org/officeDocument/2006/relationships/webSettings" Target="webSettings.xml"/><Relationship Id="rId9" Type="http://schemas.openxmlformats.org/officeDocument/2006/relationships/hyperlink" Target="http://www.hpi.de/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42</cp:revision>
  <cp:lastPrinted>2017-10-10T11:32:00Z</cp:lastPrinted>
  <dcterms:created xsi:type="dcterms:W3CDTF">2016-07-19T09:59:00Z</dcterms:created>
  <dcterms:modified xsi:type="dcterms:W3CDTF">2018-08-17T10:39:00Z</dcterms:modified>
</cp:coreProperties>
</file>